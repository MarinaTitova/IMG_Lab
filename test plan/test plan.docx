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B5" w:rsidRPr="00E607B5" w:rsidRDefault="00E607B5" w:rsidP="00E607B5">
      <w:pPr>
        <w:spacing w:line="0" w:lineRule="atLeast"/>
        <w:jc w:val="center"/>
        <w:rPr>
          <w:lang w:val="ru-RU"/>
        </w:rPr>
      </w:pPr>
      <w:bookmarkStart w:id="0" w:name="page1"/>
      <w:bookmarkEnd w:id="0"/>
      <w:r w:rsidRPr="00E607B5">
        <w:rPr>
          <w:rFonts w:ascii="Arial" w:eastAsia="Arial" w:hAnsi="Arial"/>
          <w:b/>
          <w:sz w:val="24"/>
          <w:lang w:val="ru-RU"/>
        </w:rPr>
        <w:t xml:space="preserve">Тест-план </w:t>
      </w:r>
    </w:p>
    <w:p w:rsidR="00E607B5" w:rsidRPr="00E607B5" w:rsidRDefault="00E607B5" w:rsidP="00E607B5">
      <w:pPr>
        <w:spacing w:line="249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Введение</w:t>
      </w:r>
    </w:p>
    <w:p w:rsidR="00E607B5" w:rsidRP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E607B5" w:rsidRDefault="00E607B5" w:rsidP="00E607B5">
      <w:pPr>
        <w:spacing w:line="316" w:lineRule="exact"/>
        <w:rPr>
          <w:rFonts w:ascii="Arial" w:eastAsia="Times" w:hAnsi="Arial"/>
          <w:sz w:val="24"/>
          <w:szCs w:val="24"/>
          <w:lang w:val="ru-RU"/>
        </w:rPr>
      </w:pPr>
      <w:proofErr w:type="gramStart"/>
      <w:r w:rsidRPr="00E607B5">
        <w:rPr>
          <w:rFonts w:ascii="Arial" w:eastAsia="Times" w:hAnsi="Arial"/>
          <w:sz w:val="24"/>
          <w:szCs w:val="24"/>
        </w:rPr>
        <w:t>IMG</w:t>
      </w:r>
      <w:r w:rsidRPr="00E607B5">
        <w:rPr>
          <w:rFonts w:ascii="Arial" w:eastAsia="Times" w:hAnsi="Arial"/>
          <w:sz w:val="24"/>
          <w:szCs w:val="24"/>
          <w:lang w:val="ru-RU"/>
        </w:rPr>
        <w:t xml:space="preserve"> </w:t>
      </w:r>
      <w:r w:rsidRPr="00E607B5">
        <w:rPr>
          <w:rFonts w:ascii="Arial" w:eastAsia="Times" w:hAnsi="Arial"/>
          <w:sz w:val="24"/>
          <w:szCs w:val="24"/>
        </w:rPr>
        <w:t>Lab</w:t>
      </w:r>
      <w:r w:rsidR="00463699">
        <w:rPr>
          <w:rFonts w:ascii="Arial" w:eastAsia="Times" w:hAnsi="Arial"/>
          <w:sz w:val="24"/>
          <w:szCs w:val="24"/>
          <w:lang w:val="ru-RU"/>
        </w:rPr>
        <w:t xml:space="preserve"> -</w:t>
      </w:r>
      <w:r w:rsidRPr="00E607B5">
        <w:rPr>
          <w:rFonts w:ascii="Arial" w:eastAsia="Times" w:hAnsi="Arial"/>
          <w:sz w:val="24"/>
          <w:szCs w:val="24"/>
          <w:lang w:val="ru-RU"/>
        </w:rPr>
        <w:t xml:space="preserve"> простой редактор для быстрой работы с изображениями</w:t>
      </w:r>
      <w:r>
        <w:rPr>
          <w:rFonts w:ascii="Arial" w:eastAsia="Times" w:hAnsi="Arial"/>
          <w:sz w:val="24"/>
          <w:szCs w:val="24"/>
          <w:lang w:val="ru-RU"/>
        </w:rPr>
        <w:t>.</w:t>
      </w:r>
      <w:proofErr w:type="gramEnd"/>
      <w:r w:rsidRPr="00E607B5">
        <w:rPr>
          <w:rFonts w:ascii="Arial" w:eastAsia="Times" w:hAnsi="Arial"/>
          <w:sz w:val="24"/>
          <w:szCs w:val="24"/>
          <w:lang w:val="ru-RU"/>
        </w:rPr>
        <w:t xml:space="preserve"> Легковесный, не требующий много ресурсов и предоставляющий базовый функционал. </w:t>
      </w:r>
    </w:p>
    <w:p w:rsidR="00E607B5" w:rsidRPr="00E607B5" w:rsidRDefault="00E607B5" w:rsidP="00E607B5">
      <w:pPr>
        <w:spacing w:line="316" w:lineRule="exact"/>
        <w:rPr>
          <w:rFonts w:ascii="Times New Roman" w:eastAsia="Times New Roman" w:hAnsi="Times New Roman" w:cs="Times New Roman"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Объект тестирования</w:t>
      </w:r>
    </w:p>
    <w:p w:rsidR="00E607B5" w:rsidRPr="00E607B5" w:rsidRDefault="00E607B5" w:rsidP="00E607B5">
      <w:pPr>
        <w:spacing w:line="228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Default="00E607B5" w:rsidP="00E607B5">
      <w:pPr>
        <w:spacing w:line="230" w:lineRule="auto"/>
        <w:ind w:right="20"/>
        <w:jc w:val="both"/>
        <w:rPr>
          <w:rFonts w:ascii="Arial" w:eastAsia="Arial" w:hAnsi="Arial"/>
          <w:sz w:val="24"/>
          <w:lang w:val="ru-RU"/>
        </w:rPr>
      </w:pPr>
      <w:r w:rsidRPr="00E607B5">
        <w:rPr>
          <w:rFonts w:ascii="Arial" w:eastAsia="Arial" w:hAnsi="Arial"/>
          <w:sz w:val="24"/>
          <w:lang w:val="ru-RU"/>
        </w:rPr>
        <w:t xml:space="preserve">Основной </w:t>
      </w:r>
      <w:r>
        <w:rPr>
          <w:rFonts w:ascii="Arial" w:eastAsia="Arial" w:hAnsi="Arial"/>
          <w:sz w:val="24"/>
          <w:lang w:val="ru-RU"/>
        </w:rPr>
        <w:t xml:space="preserve">функционал  </w:t>
      </w:r>
      <w:r w:rsidRPr="00E607B5">
        <w:rPr>
          <w:rFonts w:ascii="Arial" w:eastAsia="Arial" w:hAnsi="Arial"/>
          <w:sz w:val="24"/>
          <w:lang w:val="ru-RU"/>
        </w:rPr>
        <w:t>–</w:t>
      </w:r>
      <w:r>
        <w:rPr>
          <w:rFonts w:ascii="Arial" w:eastAsia="Arial" w:hAnsi="Arial"/>
          <w:sz w:val="24"/>
          <w:lang w:val="ru-RU"/>
        </w:rPr>
        <w:t xml:space="preserve"> применение различных фильтров к изображениям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</w:p>
    <w:p w:rsidR="00E607B5" w:rsidRDefault="00E607B5" w:rsidP="00E607B5">
      <w:pPr>
        <w:spacing w:line="230" w:lineRule="auto"/>
        <w:ind w:right="20"/>
        <w:jc w:val="both"/>
        <w:rPr>
          <w:rFonts w:ascii="Arial" w:eastAsia="Arial" w:hAnsi="Arial"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ind w:left="720"/>
        <w:rPr>
          <w:lang w:val="ru-RU"/>
        </w:rPr>
      </w:pPr>
      <w:r>
        <w:rPr>
          <w:rFonts w:ascii="Arial" w:eastAsia="Arial" w:hAnsi="Arial"/>
          <w:sz w:val="24"/>
        </w:rPr>
        <w:t>Атрибуты качества:</w:t>
      </w:r>
    </w:p>
    <w:p w:rsidR="00E607B5" w:rsidRDefault="00E607B5" w:rsidP="00E607B5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Отображение интерфейса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Окно приложения должно одинаково отображаться на всех устройствах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sz w:val="24"/>
          <w:lang w:val="ru-RU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Загружаемое изображение в режиме просмотра должно адаптироваться под размеры окна приложения</w:t>
      </w:r>
      <w:r w:rsidRPr="00E607B5">
        <w:rPr>
          <w:rFonts w:ascii="Arial" w:eastAsia="Arial" w:hAnsi="Arial"/>
          <w:sz w:val="24"/>
          <w:lang w:val="ru-RU"/>
        </w:rPr>
        <w:t>.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sz w:val="24"/>
          <w:lang w:val="ru-RU"/>
        </w:rPr>
      </w:pPr>
    </w:p>
    <w:p w:rsidR="00E607B5" w:rsidRDefault="00E607B5" w:rsidP="00E607B5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Надежность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Автоматическое сохранение результата в случае непредвиденного завершения работы</w:t>
      </w:r>
      <w:r w:rsidRPr="00E607B5">
        <w:rPr>
          <w:rFonts w:ascii="Arial" w:eastAsia="Arial" w:hAnsi="Arial"/>
          <w:sz w:val="24"/>
          <w:lang w:val="ru-RU"/>
        </w:rPr>
        <w:t>.</w:t>
      </w:r>
    </w:p>
    <w:p w:rsidR="00E607B5" w:rsidRDefault="00E607B5" w:rsidP="00E607B5">
      <w:pPr>
        <w:suppressAutoHyphens w:val="0"/>
        <w:spacing w:line="280" w:lineRule="auto"/>
        <w:rPr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Риски</w:t>
      </w:r>
    </w:p>
    <w:p w:rsidR="00E607B5" w:rsidRP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463699" w:rsidRDefault="00E607B5" w:rsidP="00E607B5">
      <w:pPr>
        <w:spacing w:line="300" w:lineRule="auto"/>
        <w:ind w:firstLine="720"/>
        <w:jc w:val="both"/>
        <w:rPr>
          <w:lang w:val="ru-RU"/>
        </w:rPr>
      </w:pPr>
      <w:r w:rsidRPr="00E607B5">
        <w:rPr>
          <w:rFonts w:ascii="Arial" w:eastAsia="Arial" w:hAnsi="Arial"/>
          <w:sz w:val="24"/>
          <w:lang w:val="ru-RU"/>
        </w:rPr>
        <w:t>Большинство рисков связано с</w:t>
      </w:r>
      <w:r w:rsidR="00463699">
        <w:rPr>
          <w:rFonts w:ascii="Arial" w:eastAsia="Arial" w:hAnsi="Arial"/>
          <w:sz w:val="24"/>
          <w:lang w:val="ru-RU"/>
        </w:rPr>
        <w:t xml:space="preserve"> применением фильтров к файлам большого размера, т.к. на это требуется большой объем вычислений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  <w:r w:rsidR="00463699">
        <w:rPr>
          <w:rFonts w:ascii="Arial" w:eastAsia="Arial" w:hAnsi="Arial"/>
          <w:sz w:val="24"/>
          <w:lang w:val="ru-RU"/>
        </w:rPr>
        <w:t xml:space="preserve"> </w:t>
      </w:r>
      <w:proofErr w:type="gramStart"/>
      <w:r w:rsidRPr="00463699">
        <w:rPr>
          <w:rFonts w:ascii="Arial" w:eastAsia="Arial" w:hAnsi="Arial"/>
          <w:sz w:val="24"/>
          <w:lang w:val="ru-RU"/>
        </w:rPr>
        <w:t>Следовательно</w:t>
      </w:r>
      <w:proofErr w:type="gramEnd"/>
      <w:r w:rsidRPr="00463699">
        <w:rPr>
          <w:rFonts w:ascii="Arial" w:eastAsia="Arial" w:hAnsi="Arial"/>
          <w:sz w:val="24"/>
          <w:lang w:val="ru-RU"/>
        </w:rPr>
        <w:t xml:space="preserve"> основными рисками являются:</w:t>
      </w:r>
    </w:p>
    <w:p w:rsidR="00E607B5" w:rsidRPr="00463699" w:rsidRDefault="00E607B5" w:rsidP="00E607B5">
      <w:pPr>
        <w:spacing w:line="135" w:lineRule="exact"/>
        <w:rPr>
          <w:rFonts w:ascii="Times New Roman" w:eastAsia="Times New Roman" w:hAnsi="Times New Roman" w:cs="Times New Roman"/>
          <w:sz w:val="24"/>
          <w:lang w:val="ru-RU"/>
        </w:rPr>
      </w:pPr>
    </w:p>
    <w:p w:rsidR="00E607B5" w:rsidRDefault="00463699" w:rsidP="00E607B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Загрузка поврежденных файлов</w:t>
      </w:r>
      <w:r w:rsidR="00E607B5">
        <w:rPr>
          <w:rFonts w:ascii="Arial" w:eastAsia="Arial" w:hAnsi="Arial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Default="00463699" w:rsidP="00E607B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Загрузка файлов неподдерживаемого формата</w:t>
      </w:r>
      <w:r w:rsidR="00E607B5">
        <w:rPr>
          <w:rFonts w:ascii="Arial" w:eastAsia="Arial" w:hAnsi="Arial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Default="00463699" w:rsidP="00463699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Фильтрация изображений большого размера</w:t>
      </w:r>
      <w:r w:rsidR="00E607B5" w:rsidRPr="00E607B5">
        <w:rPr>
          <w:rFonts w:ascii="Arial" w:eastAsia="Arial" w:hAnsi="Arial"/>
          <w:sz w:val="24"/>
          <w:lang w:val="ru-RU"/>
        </w:rPr>
        <w:t>.</w:t>
      </w:r>
    </w:p>
    <w:p w:rsidR="00463699" w:rsidRPr="00463699" w:rsidRDefault="00463699" w:rsidP="00463699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  <w:sectPr w:rsidR="00463699" w:rsidRPr="00463699">
          <w:pgSz w:w="12240" w:h="15840"/>
          <w:pgMar w:top="1113" w:right="1180" w:bottom="836" w:left="1120" w:header="720" w:footer="720" w:gutter="0"/>
          <w:cols w:space="720"/>
        </w:sectPr>
      </w:pPr>
    </w:p>
    <w:p w:rsidR="00E607B5" w:rsidRPr="00E607B5" w:rsidRDefault="00E607B5" w:rsidP="00E607B5">
      <w:pPr>
        <w:spacing w:line="245" w:lineRule="exact"/>
        <w:rPr>
          <w:rFonts w:ascii="Times New Roman" w:eastAsia="Times New Roman" w:hAnsi="Times New Roman" w:cs="Times New Roman"/>
          <w:sz w:val="24"/>
          <w:lang w:val="ru-RU"/>
        </w:rPr>
      </w:pPr>
      <w:bookmarkStart w:id="1" w:name="page2"/>
      <w:bookmarkEnd w:id="1"/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Аспекты тестирования</w:t>
      </w:r>
    </w:p>
    <w:p w:rsidR="00E607B5" w:rsidRPr="00463699" w:rsidRDefault="00E607B5" w:rsidP="00463699">
      <w:pPr>
        <w:spacing w:line="324" w:lineRule="auto"/>
        <w:ind w:right="20"/>
        <w:rPr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Тестирование</w:t>
      </w:r>
      <w:proofErr w:type="spellEnd"/>
      <w:r>
        <w:rPr>
          <w:rFonts w:ascii="Arial" w:eastAsia="Arial" w:hAnsi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/>
          <w:color w:val="222222"/>
          <w:sz w:val="24"/>
        </w:rPr>
        <w:t>основного</w:t>
      </w:r>
      <w:proofErr w:type="spellEnd"/>
      <w:r>
        <w:rPr>
          <w:rFonts w:ascii="Arial" w:eastAsia="Arial" w:hAnsi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/>
          <w:color w:val="222222"/>
          <w:sz w:val="24"/>
        </w:rPr>
        <w:t>функционала</w:t>
      </w:r>
      <w:proofErr w:type="spellEnd"/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280" w:lineRule="auto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Просмотр загруженного изображения</w:t>
      </w:r>
      <w:r w:rsidR="00E607B5">
        <w:rPr>
          <w:rFonts w:ascii="Arial" w:eastAsia="Arial" w:hAnsi="Arial"/>
          <w:color w:val="222222"/>
          <w:sz w:val="24"/>
        </w:rPr>
        <w:t xml:space="preserve">. </w:t>
      </w:r>
    </w:p>
    <w:p w:rsid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</w:rPr>
      </w:pP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Применение фильтра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Изменение параметров фильтра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Сохранение результата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r>
        <w:rPr>
          <w:rFonts w:ascii="Arial" w:eastAsia="Arial" w:hAnsi="Arial"/>
          <w:color w:val="222222"/>
          <w:sz w:val="24"/>
        </w:rPr>
        <w:t>Безопасность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Pr="00E607B5" w:rsidRDefault="0001248E" w:rsidP="00E607B5">
      <w:pPr>
        <w:numPr>
          <w:ilvl w:val="1"/>
          <w:numId w:val="3"/>
        </w:numPr>
        <w:tabs>
          <w:tab w:val="left" w:pos="1440"/>
        </w:tabs>
        <w:spacing w:line="280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>Выбор изображений</w:t>
      </w:r>
      <w:r w:rsidR="00463699">
        <w:rPr>
          <w:rFonts w:ascii="Arial" w:eastAsia="Arial" w:hAnsi="Arial"/>
          <w:color w:val="222222"/>
          <w:sz w:val="24"/>
          <w:lang w:val="ru-RU"/>
        </w:rPr>
        <w:t xml:space="preserve"> </w:t>
      </w:r>
      <w:proofErr w:type="spellStart"/>
      <w:proofErr w:type="gramStart"/>
      <w:r>
        <w:rPr>
          <w:rFonts w:ascii="Arial" w:eastAsia="Arial" w:hAnsi="Arial"/>
          <w:color w:val="222222"/>
          <w:sz w:val="24"/>
          <w:lang w:val="ru-RU"/>
        </w:rPr>
        <w:t>изображений</w:t>
      </w:r>
      <w:proofErr w:type="spellEnd"/>
      <w:proofErr w:type="gramEnd"/>
      <w:r w:rsidRPr="0001248E">
        <w:rPr>
          <w:rFonts w:ascii="Arial" w:eastAsia="Arial" w:hAnsi="Arial"/>
          <w:color w:val="222222"/>
          <w:sz w:val="24"/>
          <w:lang w:val="ru-RU"/>
        </w:rPr>
        <w:t xml:space="preserve"> </w:t>
      </w:r>
      <w:r>
        <w:rPr>
          <w:rFonts w:ascii="Arial" w:eastAsia="Arial" w:hAnsi="Arial"/>
          <w:color w:val="222222"/>
          <w:sz w:val="24"/>
          <w:lang w:val="ru-RU"/>
        </w:rPr>
        <w:t>только</w:t>
      </w:r>
      <w:r w:rsidR="00463699">
        <w:rPr>
          <w:rFonts w:ascii="Arial" w:eastAsia="Arial" w:hAnsi="Arial"/>
          <w:color w:val="222222"/>
          <w:sz w:val="24"/>
          <w:lang w:val="ru-RU"/>
        </w:rPr>
        <w:t xml:space="preserve"> поддерживаемого формата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>.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P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Производительность</w:t>
      </w:r>
      <w:proofErr w:type="spellEnd"/>
    </w:p>
    <w:p w:rsidR="00E607B5" w:rsidRDefault="00E607B5" w:rsidP="00E607B5">
      <w:pPr>
        <w:spacing w:line="47" w:lineRule="exact"/>
      </w:pPr>
    </w:p>
    <w:p w:rsidR="00E607B5" w:rsidRPr="00E607B5" w:rsidRDefault="0001248E" w:rsidP="00E607B5">
      <w:pPr>
        <w:numPr>
          <w:ilvl w:val="1"/>
          <w:numId w:val="3"/>
        </w:numPr>
        <w:tabs>
          <w:tab w:val="left" w:pos="1440"/>
        </w:tabs>
        <w:spacing w:line="266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>Максимальное вре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мя </w:t>
      </w:r>
      <w:r>
        <w:rPr>
          <w:rFonts w:ascii="Arial" w:eastAsia="Arial" w:hAnsi="Arial"/>
          <w:color w:val="222222"/>
          <w:sz w:val="24"/>
          <w:lang w:val="ru-RU"/>
        </w:rPr>
        <w:t xml:space="preserve">применения фильтра 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 </w:t>
      </w:r>
      <w:r>
        <w:rPr>
          <w:rFonts w:ascii="Arial" w:eastAsia="Arial" w:hAnsi="Arial"/>
          <w:color w:val="222222"/>
          <w:sz w:val="24"/>
          <w:lang w:val="ru-RU"/>
        </w:rPr>
        <w:t>– 3-4 секунды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. 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Интерфейс</w:t>
      </w:r>
      <w:proofErr w:type="spellEnd"/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Pr="00E607B5" w:rsidRDefault="00E607B5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 w:rsidRPr="00E607B5">
        <w:rPr>
          <w:rFonts w:ascii="Arial" w:eastAsia="Arial" w:hAnsi="Arial"/>
          <w:color w:val="222222"/>
          <w:sz w:val="24"/>
          <w:lang w:val="ru-RU"/>
        </w:rPr>
        <w:t>Интерфейс должен быть синтаксически корректен.</w:t>
      </w:r>
    </w:p>
    <w:p w:rsidR="00E607B5" w:rsidRPr="00E607B5" w:rsidRDefault="00E607B5" w:rsidP="00E607B5">
      <w:pPr>
        <w:spacing w:line="245" w:lineRule="exact"/>
        <w:rPr>
          <w:rFonts w:ascii="Times New Roman" w:eastAsia="Times New Roman" w:hAnsi="Times New Roman" w:cs="Times New Roman"/>
          <w:color w:val="222222"/>
          <w:sz w:val="24"/>
          <w:lang w:val="ru-RU"/>
        </w:rPr>
      </w:pPr>
    </w:p>
    <w:p w:rsidR="0001248E" w:rsidRPr="0001248E" w:rsidRDefault="00E607B5" w:rsidP="00E607B5">
      <w:pPr>
        <w:spacing w:line="0" w:lineRule="atLeast"/>
        <w:rPr>
          <w:rFonts w:ascii="Arial" w:eastAsia="Arial" w:hAnsi="Arial"/>
          <w:b/>
          <w:sz w:val="24"/>
          <w:lang w:val="ru-RU"/>
        </w:rPr>
      </w:pPr>
      <w:proofErr w:type="spellStart"/>
      <w:r>
        <w:rPr>
          <w:rFonts w:ascii="Arial" w:eastAsia="Arial" w:hAnsi="Arial"/>
          <w:b/>
          <w:sz w:val="24"/>
        </w:rPr>
        <w:t>Подходы</w:t>
      </w:r>
      <w:proofErr w:type="spellEnd"/>
      <w:r>
        <w:rPr>
          <w:rFonts w:ascii="Arial" w:eastAsia="Arial" w:hAnsi="Arial"/>
          <w:b/>
          <w:sz w:val="24"/>
        </w:rPr>
        <w:t xml:space="preserve"> к </w:t>
      </w:r>
      <w:proofErr w:type="spellStart"/>
      <w:r>
        <w:rPr>
          <w:rFonts w:ascii="Arial" w:eastAsia="Arial" w:hAnsi="Arial"/>
          <w:b/>
          <w:sz w:val="24"/>
        </w:rPr>
        <w:t>тестированию</w:t>
      </w:r>
      <w:proofErr w:type="spellEnd"/>
    </w:p>
    <w:p w:rsid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</w:rPr>
      </w:pPr>
    </w:p>
    <w:p w:rsidR="00E607B5" w:rsidRPr="00E607B5" w:rsidRDefault="0001248E" w:rsidP="00E607B5">
      <w:pPr>
        <w:numPr>
          <w:ilvl w:val="0"/>
          <w:numId w:val="4"/>
        </w:numPr>
        <w:tabs>
          <w:tab w:val="left" w:pos="1440"/>
        </w:tabs>
        <w:spacing w:line="218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 xml:space="preserve">Использование ОС </w:t>
      </w:r>
      <w:r>
        <w:rPr>
          <w:rFonts w:ascii="Arial" w:eastAsia="Arial" w:hAnsi="Arial"/>
          <w:color w:val="222222"/>
          <w:sz w:val="24"/>
        </w:rPr>
        <w:t>Windows</w:t>
      </w:r>
      <w:r w:rsidRPr="0001248E">
        <w:rPr>
          <w:rFonts w:ascii="Arial" w:eastAsia="Arial" w:hAnsi="Arial"/>
          <w:color w:val="222222"/>
          <w:sz w:val="24"/>
          <w:lang w:val="ru-RU"/>
        </w:rPr>
        <w:t xml:space="preserve"> 7 </w:t>
      </w:r>
      <w:r>
        <w:rPr>
          <w:rFonts w:ascii="Arial" w:eastAsia="Arial" w:hAnsi="Arial"/>
          <w:color w:val="222222"/>
          <w:sz w:val="24"/>
          <w:lang w:val="ru-RU"/>
        </w:rPr>
        <w:t>и выше.</w:t>
      </w:r>
    </w:p>
    <w:p w:rsidR="00E607B5" w:rsidRDefault="00E607B5" w:rsidP="00E607B5">
      <w:pPr>
        <w:suppressAutoHyphens w:val="0"/>
        <w:spacing w:line="218" w:lineRule="auto"/>
        <w:rPr>
          <w:lang w:val="ru-RU"/>
        </w:rPr>
      </w:pPr>
    </w:p>
    <w:p w:rsidR="0001248E" w:rsidRPr="00E607B5" w:rsidRDefault="0001248E" w:rsidP="00E607B5">
      <w:pPr>
        <w:suppressAutoHyphens w:val="0"/>
        <w:spacing w:line="218" w:lineRule="auto"/>
        <w:rPr>
          <w:lang w:val="ru-RU"/>
        </w:rPr>
        <w:sectPr w:rsidR="0001248E" w:rsidRPr="00E607B5">
          <w:pgSz w:w="12240" w:h="15840"/>
          <w:pgMar w:top="1113" w:right="1200" w:bottom="1440" w:left="1120" w:header="720" w:footer="720" w:gutter="0"/>
          <w:cols w:space="720"/>
        </w:sectPr>
      </w:pPr>
    </w:p>
    <w:p w:rsidR="0001248E" w:rsidRDefault="0001248E" w:rsidP="0001248E">
      <w:pPr>
        <w:spacing w:line="0" w:lineRule="atLeast"/>
        <w:rPr>
          <w:rFonts w:ascii="Arial" w:hAnsi="Arial"/>
        </w:rPr>
      </w:pPr>
      <w:proofErr w:type="spellStart"/>
      <w:r>
        <w:rPr>
          <w:rFonts w:ascii="Arial" w:eastAsia="Arial" w:hAnsi="Arial"/>
          <w:b/>
          <w:sz w:val="24"/>
        </w:rPr>
        <w:lastRenderedPageBreak/>
        <w:t>Тестовые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сценарии</w:t>
      </w:r>
      <w:proofErr w:type="spellEnd"/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загрузки изображения</w:t>
            </w:r>
          </w:p>
        </w:tc>
      </w:tr>
      <w:tr w:rsidR="0001248E" w:rsidRPr="004A2524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открывает вкладку </w:t>
            </w:r>
            <w:r>
              <w:rPr>
                <w:rFonts w:ascii="Arial" w:hAnsi="Arial"/>
                <w:sz w:val="24"/>
                <w:szCs w:val="24"/>
              </w:rPr>
              <w:t>File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-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&gt;</w:t>
            </w:r>
            <w:r>
              <w:rPr>
                <w:rFonts w:ascii="Arial" w:hAnsi="Arial"/>
                <w:sz w:val="24"/>
                <w:szCs w:val="24"/>
              </w:rPr>
              <w:t>Open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Открывается обозреватель файлов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Пользователь выбирает подходящий файл и нажимает ОК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RPr="004A2524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 w:rsidP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Изображение загружается и выводится на экран в режиме просмотра, адаптируясь под размер окна приложения и сохраняя пропорции размеров.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DC7130" w:rsidRDefault="00DC7130" w:rsidP="00DC71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определения размера изображения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</w:t>
            </w:r>
            <w:r w:rsidR="00DC7130">
              <w:rPr>
                <w:rFonts w:ascii="Arial" w:hAnsi="Arial"/>
                <w:sz w:val="24"/>
                <w:szCs w:val="24"/>
                <w:lang w:val="ru-RU"/>
              </w:rPr>
              <w:t xml:space="preserve">Пользователь </w:t>
            </w:r>
            <w:proofErr w:type="spellStart"/>
            <w:r w:rsidR="00DC7130">
              <w:rPr>
                <w:rFonts w:ascii="Arial" w:hAnsi="Arial"/>
                <w:sz w:val="24"/>
                <w:szCs w:val="24"/>
                <w:lang w:val="ru-RU"/>
              </w:rPr>
              <w:t>загружет</w:t>
            </w:r>
            <w:proofErr w:type="spellEnd"/>
            <w:r w:rsidR="00DC7130">
              <w:rPr>
                <w:rFonts w:ascii="Arial" w:hAnsi="Arial"/>
                <w:sz w:val="24"/>
                <w:szCs w:val="24"/>
                <w:lang w:val="ru-RU"/>
              </w:rPr>
              <w:t xml:space="preserve"> изображение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RPr="004A2524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C7130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C7130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 xml:space="preserve">Отображение  размеров изображения   </w:t>
            </w:r>
            <w:proofErr w:type="gramStart"/>
            <w:r>
              <w:rPr>
                <w:rFonts w:ascii="Arial" w:hAnsi="Arial"/>
                <w:sz w:val="24"/>
                <w:szCs w:val="24"/>
                <w:lang w:val="ru-RU"/>
              </w:rPr>
              <w:t>полях</w:t>
            </w:r>
            <w:proofErr w:type="gramEnd"/>
            <w:r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Width</w:t>
            </w:r>
            <w:r w:rsidRPr="00CF16F9">
              <w:rPr>
                <w:rFonts w:ascii="Arial" w:hAnsi="Arial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Arial" w:hAnsi="Arial"/>
                <w:sz w:val="24"/>
                <w:szCs w:val="24"/>
              </w:rPr>
              <w:t>Height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настроек фильтров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 xml:space="preserve"> загружает изображение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2. Пользо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ватель применяет фильтр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01248E" w:rsidP="00CF16F9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3. Пользователь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регулирует интенсивность фильтрации.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Фильтр применяет заданные настройки.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CF16F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сохранения</w:t>
            </w:r>
            <w:r w:rsidR="0001248E">
              <w:rPr>
                <w:rFonts w:ascii="Arial" w:hAnsi="Arial"/>
                <w:sz w:val="24"/>
                <w:szCs w:val="24"/>
              </w:rPr>
              <w:t xml:space="preserve">. </w:t>
            </w:r>
          </w:p>
        </w:tc>
      </w:tr>
      <w:tr w:rsidR="0001248E" w:rsidRPr="004A2524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CF16F9">
              <w:rPr>
                <w:rFonts w:ascii="Arial" w:hAnsi="Arial"/>
                <w:sz w:val="24"/>
                <w:szCs w:val="24"/>
                <w:lang w:val="ru-RU"/>
              </w:rPr>
              <w:t>загружет</w:t>
            </w:r>
            <w:proofErr w:type="spellEnd"/>
            <w:r w:rsidR="00CF16F9">
              <w:rPr>
                <w:rFonts w:ascii="Arial" w:hAnsi="Arial"/>
                <w:sz w:val="24"/>
                <w:szCs w:val="24"/>
                <w:lang w:val="ru-RU"/>
              </w:rPr>
              <w:t xml:space="preserve"> изображение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Пользователь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редактирует изображение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CF16F9">
              <w:rPr>
                <w:rFonts w:ascii="Arial" w:hAnsi="Arial"/>
                <w:sz w:val="24"/>
                <w:szCs w:val="24"/>
                <w:lang w:val="ru-RU"/>
              </w:rPr>
              <w:t>3</w:t>
            </w:r>
            <w:r w:rsidR="00CF16F9" w:rsidRPr="00CF16F9">
              <w:rPr>
                <w:rFonts w:ascii="Arial" w:hAnsi="Arial"/>
                <w:sz w:val="24"/>
                <w:szCs w:val="24"/>
                <w:lang w:val="ru-RU"/>
              </w:rPr>
              <w:t xml:space="preserve">. Пользователь нажимает кнопку </w:t>
            </w:r>
            <w:r w:rsidR="00CF16F9">
              <w:rPr>
                <w:rFonts w:ascii="Arial" w:hAnsi="Arial"/>
                <w:sz w:val="24"/>
                <w:szCs w:val="24"/>
              </w:rPr>
              <w:t>File</w:t>
            </w:r>
            <w:r w:rsidR="00CF16F9" w:rsidRPr="00CF16F9">
              <w:rPr>
                <w:rFonts w:ascii="Arial" w:hAnsi="Arial"/>
                <w:sz w:val="24"/>
                <w:szCs w:val="24"/>
                <w:lang w:val="ru-RU"/>
              </w:rPr>
              <w:t>-&gt;</w:t>
            </w:r>
            <w:r w:rsidR="00CF16F9">
              <w:rPr>
                <w:rFonts w:ascii="Arial" w:hAnsi="Arial"/>
                <w:sz w:val="24"/>
                <w:szCs w:val="24"/>
              </w:rPr>
              <w:t>Save</w:t>
            </w:r>
            <w:r w:rsidRPr="00CF16F9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RPr="004A2524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 xml:space="preserve">Изображение сохранено в папку </w:t>
            </w:r>
            <w:r>
              <w:rPr>
                <w:rFonts w:ascii="Arial" w:hAnsi="Arial"/>
                <w:sz w:val="24"/>
                <w:szCs w:val="24"/>
              </w:rPr>
              <w:t>save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p w:rsidR="0001248E" w:rsidRDefault="0001248E" w:rsidP="0001248E">
      <w:pPr>
        <w:spacing w:line="0" w:lineRule="atLeast"/>
        <w:rPr>
          <w:rFonts w:ascii="Arial" w:hAnsi="Arial"/>
        </w:rPr>
      </w:pPr>
      <w:proofErr w:type="spellStart"/>
      <w:r>
        <w:rPr>
          <w:rFonts w:ascii="Arial" w:eastAsia="Arial" w:hAnsi="Arial"/>
          <w:b/>
          <w:sz w:val="24"/>
        </w:rPr>
        <w:t>Негативные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тестовые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сценарии</w:t>
      </w:r>
      <w:proofErr w:type="spellEnd"/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 w:rsidP="00CF16F9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Тестирование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загрузки изображения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01248E" w:rsidRPr="004A2524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16F9" w:rsidRPr="0001248E" w:rsidRDefault="00CF16F9" w:rsidP="00CF16F9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открывает вкладку </w:t>
            </w:r>
            <w:r>
              <w:rPr>
                <w:rFonts w:ascii="Arial" w:hAnsi="Arial"/>
                <w:sz w:val="24"/>
                <w:szCs w:val="24"/>
              </w:rPr>
              <w:t>File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-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&gt;</w:t>
            </w:r>
            <w:r>
              <w:rPr>
                <w:rFonts w:ascii="Arial" w:hAnsi="Arial"/>
                <w:sz w:val="24"/>
                <w:szCs w:val="24"/>
              </w:rPr>
              <w:t>Open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Открывается обозреватель файлов</w:t>
            </w:r>
          </w:p>
          <w:p w:rsidR="0001248E" w:rsidRPr="00CF16F9" w:rsidRDefault="00CF16F9" w:rsidP="00CF16F9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Пользователь выбирает файл несоответствующего формата и нажимает ОК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Отмена операции.</w:t>
            </w:r>
            <w:r w:rsidR="0001248E"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CF16F9" w:rsidRDefault="0001248E" w:rsidP="0001248E">
      <w:pPr>
        <w:spacing w:line="0" w:lineRule="atLeast"/>
        <w:rPr>
          <w:rFonts w:ascii="Arial" w:eastAsia="Times New Roman" w:hAnsi="Arial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CF16F9">
              <w:rPr>
                <w:rFonts w:ascii="Arial" w:hAnsi="Arial"/>
                <w:sz w:val="24"/>
                <w:szCs w:val="24"/>
                <w:lang w:val="ru-RU"/>
              </w:rPr>
              <w:t>2</w:t>
            </w:r>
          </w:p>
        </w:tc>
      </w:tr>
      <w:tr w:rsidR="0001248E" w:rsidRPr="004A2524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 w:rsidRPr="00CF16F9">
              <w:rPr>
                <w:rFonts w:ascii="Arial" w:hAnsi="Arial"/>
                <w:sz w:val="24"/>
                <w:szCs w:val="24"/>
                <w:lang w:val="ru-RU"/>
              </w:rPr>
              <w:t>Наз</w:t>
            </w:r>
            <w:r>
              <w:rPr>
                <w:rFonts w:ascii="Arial" w:hAnsi="Arial"/>
                <w:sz w:val="24"/>
                <w:szCs w:val="24"/>
              </w:rPr>
              <w:t>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фильтров для изображений большого размера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Пользователь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загружает изображение с высоким разрешением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Пользователь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применяет фильтрацию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CF16F9" w:rsidP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Фильтр применен.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P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C92A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автоматического сохранения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Пользователь </w:t>
            </w:r>
            <w:r w:rsidR="00C92A30">
              <w:rPr>
                <w:rFonts w:ascii="Arial" w:hAnsi="Arial"/>
                <w:sz w:val="24"/>
                <w:szCs w:val="24"/>
                <w:lang w:val="ru-RU"/>
              </w:rPr>
              <w:t>загружает изображение.</w:t>
            </w:r>
          </w:p>
          <w:p w:rsidR="0001248E" w:rsidRDefault="0001248E" w:rsidP="00C92A30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</w:t>
            </w:r>
            <w:r w:rsidR="00C92A30">
              <w:rPr>
                <w:rFonts w:ascii="Arial" w:hAnsi="Arial"/>
                <w:sz w:val="24"/>
                <w:szCs w:val="24"/>
                <w:lang w:val="ru-RU"/>
              </w:rPr>
              <w:t>Пользователь редактирует изображение.</w:t>
            </w:r>
          </w:p>
          <w:p w:rsidR="00C92A30" w:rsidRPr="0001248E" w:rsidRDefault="00C92A30" w:rsidP="00C92A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3. Устройство  непредвиденно выключается.</w:t>
            </w:r>
          </w:p>
        </w:tc>
      </w:tr>
      <w:tr w:rsidR="0001248E" w:rsidRPr="004A2524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C92A30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C92A30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92A30" w:rsidRDefault="00C92A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 xml:space="preserve">Результат редактирования в папке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tmp</w:t>
            </w:r>
            <w:proofErr w:type="spellEnd"/>
            <w:r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314" w:lineRule="exact"/>
        <w:rPr>
          <w:rFonts w:ascii="Arial" w:eastAsia="Times New Roman" w:hAnsi="Arial"/>
        </w:rPr>
      </w:pPr>
    </w:p>
    <w:p w:rsidR="00732133" w:rsidRPr="00E607B5" w:rsidRDefault="00732133">
      <w:pPr>
        <w:rPr>
          <w:lang w:val="ru-RU"/>
        </w:rPr>
      </w:pPr>
      <w:bookmarkStart w:id="2" w:name="_GoBack"/>
      <w:bookmarkEnd w:id="2"/>
    </w:p>
    <w:sectPr w:rsidR="00732133" w:rsidRPr="00E6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color w:val="222222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color w:val="222222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37"/>
    <w:rsid w:val="0001248E"/>
    <w:rsid w:val="002545FA"/>
    <w:rsid w:val="00463699"/>
    <w:rsid w:val="004A2524"/>
    <w:rsid w:val="00522737"/>
    <w:rsid w:val="00732133"/>
    <w:rsid w:val="009431EF"/>
    <w:rsid w:val="00C92A30"/>
    <w:rsid w:val="00CF16F9"/>
    <w:rsid w:val="00DC7130"/>
    <w:rsid w:val="00E6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7B5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01248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7B5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01248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pridybailo-n</dc:creator>
  <cp:lastModifiedBy>pridybailo-n</cp:lastModifiedBy>
  <cp:revision>4</cp:revision>
  <dcterms:created xsi:type="dcterms:W3CDTF">2016-12-08T19:30:00Z</dcterms:created>
  <dcterms:modified xsi:type="dcterms:W3CDTF">2016-12-08T19:38:00Z</dcterms:modified>
</cp:coreProperties>
</file>